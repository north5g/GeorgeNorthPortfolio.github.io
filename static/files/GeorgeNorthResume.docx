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200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George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North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Jackson, MI 34787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517-945-3661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george.north.v@gmail.com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LinkedIn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https://www.linkedin.com/in/georgenorthv/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Computer Languages: C++, C, JavaScript, HTML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Microsoft Office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Project Coordination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Documentation Management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Communication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Testing and Debugging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Detail Oriented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2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UI Design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20" w:lineRule="atLeast"/>
              <w:ind w:left="0" w:right="0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56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2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Software engineer and programmer with 3 years experience, focused on frontend design and UI development. A determined and driven work ethic as well as a desire to learn in a fast-paced environment. Able to adapt to new topics. Paired with a reliable attitude, incredible communication skills, and group organization skills for team synergy.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2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2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2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2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Engineering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Science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2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Michigan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Ann Arbor, MI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Programming knowledge with sorting algorithms, data structures for both storage and retrieval, website design, multithreaded programming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Relevant Coursework: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Data Structures and Algorithms, Foundations of Computer Science, Intro to Stats and Data Analysis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Planned Coursework: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Web Design, Mobile App Development for Entrepreneurs, Internet Foundations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University of Michigan Men's Glee Club Member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University of Michigan Tabletop Game Club Member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School Projects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2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Created hash table storage system similar to SQL.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32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Tackled Traveling Salesperson Problem by finding Minimum Spanning Tree, most optimal solution, and fast processing solution.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32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Created local-based website similar to Instagram.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Professional Experience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2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2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2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2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Disney College Program - Watercraft</w:t>
                  </w:r>
                </w:p>
                <w:p>
                  <w:pPr>
                    <w:pStyle w:val="divdocumentright-boxsectionexperiencesinglecolumnpaddedline"/>
                    <w:spacing w:before="80" w:after="0" w:line="32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The Walt Disney Company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Orlando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FL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Creates faster queues and increases customer satisfaction through streamlined communication.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Partners with coworkers and leaders to efficiently handle required duties in stressful situations.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Provides innovations that allow easier service and decreased wait times.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Manages safety and crowd security through observation and a focus on details.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2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Study and practice leadership and teamwork skills taught in workshops to improve work relations.</w:t>
                  </w:r>
                </w:p>
              </w:tc>
            </w:tr>
          </w:tbl>
          <w:p>
            <w:pP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DB785F2D-9545-4C06-A858-F644C9949934}"/>
    <w:embedBold r:id="rId2" w:fontKey="{39CFE564-AFAB-4521-8F7F-79C435F66E81}"/>
    <w:embedItalic r:id="rId3" w:fontKey="{85A5F942-D91D-4FFB-BF32-8EEF20B692B5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7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ratvcontainer">
    <w:name w:val="ratvcontainer"/>
    <w:basedOn w:val="Normal"/>
    <w:pPr>
      <w:spacing w:line="24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divdocumentleft-boxdivheadingParagraph">
    <w:name w:val="div_document_left-box_div_heading Paragraph"/>
    <w:basedOn w:val="Normal"/>
    <w:pPr>
      <w:spacing w:line="380" w:lineRule="atLeast"/>
    </w:p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North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5e2da210-b987-49c5-953b-49b12e1874ab</vt:lpwstr>
  </property>
  <property fmtid="{D5CDD505-2E9C-101B-9397-08002B2CF9AE}" pid="3" name="x1ye=0">
    <vt:lpwstr>eDYAAB+LCAAAAAAABAAVmjWi40AQRA+kQEzBBmJmViZmBks+/fqHTgwz3VXv2YZFHkIQDIdgAqdISiAZikZ4BOFFRBARnrNeUHqzU2b0WPxwGthK+O3BesVtn2iCCmHH27LNW3KlS5DcVozHAJanfU3VoTHpKp0xWBio9GBkiCqGQFyGubW1IeesIZr57pg07Ngip7vVnFfk9tWV7ObH6iTFA4y4Xs8Lx1lqPr9mV8XLwnFVupItSB2ijzJn9Wk</vt:lpwstr>
  </property>
  <property fmtid="{D5CDD505-2E9C-101B-9397-08002B2CF9AE}" pid="4" name="x1ye=1">
    <vt:lpwstr>OAZjy8zhnCSCMePJJlTPuo8RwZXPplzvdBprAwghV6QSCfHTsmQuF1uLXwndhRZy8ZBVeTDSj8iw02VRebR7nq9Pt0NrCUK6+njIzOrucKg1GMP023dYYrVqRpg1LEckLjqe4Xzhkp5m1pzLYQX2vFB8qIGY146+RBsktrc6oVVLExYySMcWcx8aK0AzfzpuBQCbAMxP3Urcm8WB3Cbe/5ffB25HjcWwrs0NTTxSsJ+lmuPERcileAOZDttUp+W</vt:lpwstr>
  </property>
  <property fmtid="{D5CDD505-2E9C-101B-9397-08002B2CF9AE}" pid="5" name="x1ye=10">
    <vt:lpwstr>b5LOWmKfGWMdafDGyaehR0Al2G3wO8l2fdCVD0U9xRhDbu+PHy3I2zb7nFMDhVPD7333cY14Vhc0TEdAvfRGZ/8o+6J4app7RaQ/eGtpiHAlcSs5ds9J8lPxxH0OZmMafMg4yr9IrIv5OiQpY+E+buEQ2PCOF0pfUHHD+EXEcc1QfvmxuC3XDC5mfr8GMoO2EVBt5kS8NFCAQvZaU6VRmvX1xvqlicqJssMqrS08mofIfZd3E2G8zgewy8gu4/i</vt:lpwstr>
  </property>
  <property fmtid="{D5CDD505-2E9C-101B-9397-08002B2CF9AE}" pid="6" name="x1ye=11">
    <vt:lpwstr>deyXZaDy75vzidSLnpFlYvFkdfmh2oqG+1E+4XDfajlJT42qraaxW2RalC1JaHqvsk8dGBUsPYYMBdPyrvg81+SC0tMoC2rReZvJnmCylftOScx2qKsnL56XTJyo0qMO89pJMffVFo7Og6TD77ADqC1BTDRI6frUs7w6Bsz4VKU0KlenpVYsIl/X+D3qRC5n8vPlIH569vTJqqy/lqN2LGyZQ1pb9HYBxtymkzRvDQJ/bs75lfBeKOIu/wTw2r0</vt:lpwstr>
  </property>
  <property fmtid="{D5CDD505-2E9C-101B-9397-08002B2CF9AE}" pid="7" name="x1ye=12">
    <vt:lpwstr>bXjP/FL66OE8A26GKa7+sHmO67X8saR1gEuKI54MOYsOzIexlnoJ6jhAZWFBgSkqDHuXyXioEZ4OhB4sMug2PxrfjxbXmRcbToLu8/dH2UsG0o3hDqn8kAlWTXgOQ/L4MTl/NfUJxVv/XtrHbz5LRV6BKpPAurKefZOeXQ0uXbs2k3sS0GcvjaHtDz8CE3S2mY5nKpgyvgGB6QVDm+zj+sOY9HKfmJ4idgB3e8rFYHhuOgxA1DBhOZV9C6y4DEO</vt:lpwstr>
  </property>
  <property fmtid="{D5CDD505-2E9C-101B-9397-08002B2CF9AE}" pid="8" name="x1ye=13">
    <vt:lpwstr>C1CAz6uGWiiRMYNTDkbjDLOgBUiQbp2fR9M9g81dugC4Gfn95KaGnKsZboEufpoRRp8uspFKlL7jMrNAvMeu0rc2zwUTihEQMJVuPBGiO8/b6JQ8QjaOj1lELAHnA7/ALHaX64X1OV2b4nR3+8JE7YYpfeTzYZjjTKFHhtLUqe2+2J2jSjNf4uykYmH1MhkzOkwR6ptGOB4+ZeSUvEi9OSk0rFUMI/ofDAmLZJUTWuRSjEt6D64jd+iWJUQEAy6</vt:lpwstr>
  </property>
  <property fmtid="{D5CDD505-2E9C-101B-9397-08002B2CF9AE}" pid="9" name="x1ye=14">
    <vt:lpwstr>TqdIiQd21S62GdQh+P9WVoNGUUmoGsg9Rzi95eiHqK03Zb4kOeh6tBtilSUCzjW/AZEF4pui7huKaSEX990MbauQbn1HA7zppXFfzEKSiIfaWgHZzkriWWFLdryt4KQPjxN/4xeqtnyvKUvJMaabnFo2UxJSvy2REWPso0mnN/dLg9d8vxZQlSEOsOLY9Sx/gSPadoD/Cy80p59GZJAQqnq6bNhr6i+532sknuBeNHbvp9itIADyEa5z3zwT4SB</vt:lpwstr>
  </property>
  <property fmtid="{D5CDD505-2E9C-101B-9397-08002B2CF9AE}" pid="10" name="x1ye=15">
    <vt:lpwstr>Yf7WNoMkuaPCdXGXcMv9oOcqL7PLHq0+cO8Zm171UhRx/xJX3DJdTY0Y8VJ7hvLtPgtBOWZHc8Ew496QDxzz/ZVIsJAZi17Zm+LWNaeO0pvDTDwJNOwlj20ULhjslsyyPBvDAZscksogk2WdpMSnVoJKzfqMS26t8VW5cO8SyBnR3e3p1kgKOFvQ35/kQfZ2a/AeIbyIoAaKgYuiHub1TiWVEjA602qOXROjpwVo8/ICxpM08IIz++alI5GRVJb</vt:lpwstr>
  </property>
  <property fmtid="{D5CDD505-2E9C-101B-9397-08002B2CF9AE}" pid="11" name="x1ye=16">
    <vt:lpwstr>AvcrAV3+wlkFmRHG54wkq8Ht9UEBJmuNVHY5mWDQRYrMr2Gi8TD0UQKwzDTIkZP5tcrtTlBqLhbaOeQBzxdZ+gHU+HGSamzp9hEzOxaazw4Iqd87YfpiUCiBHGFHphpinm/jpwsD+hr80tQvab4thvYF832SP2o8MTiZtDVELCnqBofCooya1ASciRwpdAeNCTPoLv2v1lspZSIET2XyOARvudki+mnfQUPE2zOfaskq61ZBhbFWdIdSG0zK9Dd</vt:lpwstr>
  </property>
  <property fmtid="{D5CDD505-2E9C-101B-9397-08002B2CF9AE}" pid="12" name="x1ye=17">
    <vt:lpwstr>ZgUgetcxhnzyjqxftWrG8K2ompZlyfFJ0llBJQn2I7jGR0G2ffkDYmXqModKHeln/KnIyNiSLWRyxh28nPlD3LJsqOiycSZJTdfIjRYk4/61r3gEe3rQM47J1G/ju2wVRAmUICt8FTPnRPDnPQkI5oqd+OFf5iRFNoGU4rkFN8lngi524Ma++ExxyEXXOdEk/7qy6fn0U3S+GX2Ev8Ojoxe9D6q02VsP3uNkqFG1DeUUKzwx6yn+ExJVtN/P2k2</vt:lpwstr>
  </property>
  <property fmtid="{D5CDD505-2E9C-101B-9397-08002B2CF9AE}" pid="13" name="x1ye=18">
    <vt:lpwstr>ETtX4DqhMZ6QKFzPIakLJbyqfG6dfzhGvDXxHD6jQSeJrHQYUMhmBE7OqLG5dSB63+OGKUlMgcQjVZyiXH+8JhLqqbmq3XwoWpODspZa/ImUeaIZ/GN/cqppfqgeD2giLaxAzuLjtlfk6b5uXJx+DEKosjxhaLVEne0H/z/A5axLdEZC7zEnlY4JZxtnn6PiYdjl6u+0hTNAxgBdkFpdu5ee04bRxCDtvpifgzqIesP1VgT+ZWzfN9HdWMwQ9QM</vt:lpwstr>
  </property>
  <property fmtid="{D5CDD505-2E9C-101B-9397-08002B2CF9AE}" pid="14" name="x1ye=19">
    <vt:lpwstr>huasfuBzmsAWwgPTSJNk6ktHY41TzrxlmuAouF5xkcoiuey+yVyomC1nGvrM0Tna0M8U6nEYfMpzkopsNs8KFZPSo5XeefmrxckbkIQX8bI2K3Dut7RPgEDn5xal9tDsx/yTcu2HFL1e8U5cbME6E7494sBC4utmb+upcoXVn9v7HZKuupZQAJYzvyUeU/zFxh23/WkdiqqVNbDawLztBz6jO8HKSC1nc9fRLfQiZihofOcFXUf8JNlkG+HwZ1d</vt:lpwstr>
  </property>
  <property fmtid="{D5CDD505-2E9C-101B-9397-08002B2CF9AE}" pid="15" name="x1ye=2">
    <vt:lpwstr>1QiJxr6E90TmPoThIX7FCkOKP6Qi5KfwPO0SGcvH3wiD88hI4uAaM6xj1IX1RsAZn2W49dvHRNLj9f5uCVw5FZvC+hoCybdE78Ad89G5sKXC/7AHFtaNv1vPIp3FB9eXuIyD2ZV+nFibVCBk2Syg02/XBM+QDDTmXc5XoWGXIq5swaL+hVI4mXhlFiYTYYLipBCsjXEjSWoXLzxMHB9ZuHGTHjEDvLQg5IEbNw+upZvi2Ab8xTilv4byL2xDn6w</vt:lpwstr>
  </property>
  <property fmtid="{D5CDD505-2E9C-101B-9397-08002B2CF9AE}" pid="16" name="x1ye=20">
    <vt:lpwstr>3xciI4RTgqX7UCto50KcIKiM8pPMQ3hihMwP2DDJPrpAdOjSFKV1zIF0ZmtNOu8Lg+XB35ZBNu1L3wEG7BO1P8Rwbs8YByYBDuthijvT1XFL0Foe+PkdTPzK9mcg52Rf57IxRk7sOV+OP3XAUMR/hJ0gkLbnfDoRo9nf6dE0GuPPmLLdcNiw+N0vsAjX8SF0jLq0TNsILY1qlL9nq1pbrFOqLmRlzZx4CGilDrqBzDjJ2xnnSZPphaksLo0Z9A3</vt:lpwstr>
  </property>
  <property fmtid="{D5CDD505-2E9C-101B-9397-08002B2CF9AE}" pid="17" name="x1ye=21">
    <vt:lpwstr>3KPQq5KRuEW0ZoMZuKsjyFwh2J6PVwGvljVSE2bZ5ywSnjza4ACPlSZXCysRhoKCQMxOMd3Y0oCJBgXED+FGhnFtIGPA8W310bem4cPm+dNCJW3QBDICyWSoeiTTTY4LdEPAzWu+9s7HEMVA9Ik9llQqo2BlolRU9/T6ZGmctB4Bf+3aEU++whFmM01+AKfPa1hZUPvJYr8e6BGVusphYRuKkFvGPF2IGQ3eAL2fmdJqfUSRkSEoWT5D5Zw19tx</vt:lpwstr>
  </property>
  <property fmtid="{D5CDD505-2E9C-101B-9397-08002B2CF9AE}" pid="18" name="x1ye=22">
    <vt:lpwstr>coEeBRwHtISGxK7C3XTTRtEiCxNZDjkLobxdw4MfzWn6H+btAlb+7qLknWsG30Sh6Nl/gXRq0LWtGEJEZ6JSMx0U5A4KMmio+sq39noiz5WUzIGPgTVhUPMtS5mPWp6LKHP4+PrYVDQ9xOPbgbLWOi6dOBVY1fLP6eQaE8qohImF0M+gEAZEV3oGvdn3y+rBcjjkUlQ11Ids3d9P2Cq1v8GfwkAuqB90Yxzdsv5d/ou2mlnSPH4kbvgR8O4xm2K</vt:lpwstr>
  </property>
  <property fmtid="{D5CDD505-2E9C-101B-9397-08002B2CF9AE}" pid="19" name="x1ye=23">
    <vt:lpwstr>Eo1XT3XNMl4/GoIb/+wgxgNDeXjUzUa5/7seK5fXCzwVj5kchKE5JXMmvnIYtOZET4E14gBG2LWnZuW4ZHWCawhu4WcpAhNrCZ5jFtw4ye17pbcAaSFfhUQUxyYf1DnMrV9eCEYIAyW5Uj1MgD5DPr4sl/Nh3NJcv8mMLNolYxb3gDsAiBMQWhlwqehdQ4czAhv0wiJOx/aia1WzmSiU3S9b4X5UvMrpHyaMrR0B3iAOEkb0EDuSMSaX27IUvwJ</vt:lpwstr>
  </property>
  <property fmtid="{D5CDD505-2E9C-101B-9397-08002B2CF9AE}" pid="20" name="x1ye=24">
    <vt:lpwstr>fdJsndobOIfNEGEyHVBV3lINlgmtOQRAyR2KLOlcSuZCAAxNllys/OUXTQIaHC/BR+BcAtho9jIzk1cqCNGwVqWnn7VCmrO1g+16NCtoRTzRlcaLV9IhUJhs1/oPIIRvcZ7s680l6WO/mG9g8GyxvLi+BoyTwjpNKViCplxUw2/+iSj1ymr3EGWEuR9uOVla43sPp93zjt/Q6jA+Orf8Y4E02wuTb/8Uu+sO5xX3zep85uuxWGiMm+hdS3rpVpB</vt:lpwstr>
  </property>
  <property fmtid="{D5CDD505-2E9C-101B-9397-08002B2CF9AE}" pid="21" name="x1ye=25">
    <vt:lpwstr>/2C/zvbh1iNuZRqHvSL6IVDxNYzTobM/5Y0zC0xPE9JHFAOsfg2w/NMKkYDLPuKd99NeP6QmAzWAQnHfL73jTtJe5D42alQZanvuwAbzLfZrYQWdYvhk0zGJkHKo48HhZRDx4bmomLJ1G46CGLjsPpxXfdw2Pt3essuJbi+5y7cjwsBMgIGTJfePsil9DqfAq1vBMa5aFqmf/3bZ0UCv/DlxpYFElxuivbfQVcQSTF5Y3/+W5y6eNLr/OvVehMO</vt:lpwstr>
  </property>
  <property fmtid="{D5CDD505-2E9C-101B-9397-08002B2CF9AE}" pid="22" name="x1ye=26">
    <vt:lpwstr>m8qX+AG1bQnzA00cxHZTYILxhvur+8yrKJWXPnlS3cc8NPYkLXXwob1ta3UTnemKVeUhKwVTTxGf+1Yv3CdebXPVSbic/ySoNm160iMk8KVinuvXk9H+MZ8sXAxlZoixM3Hwk+yI5oRRW+nJQDtbhrUv4IFaVcZAh249BKMHV/0Ppx6Wf5nejDiwxfEiH4FvHytvTZPE4bW/NYmT2bZfUGS8ZcqRMKiC7FWr7aq32adoa2KSkzB0yCOnAJE9mdI</vt:lpwstr>
  </property>
  <property fmtid="{D5CDD505-2E9C-101B-9397-08002B2CF9AE}" pid="23" name="x1ye=27">
    <vt:lpwstr>2cWEVaraOyO516c9xJY2xoHaEJLCJMyvUfpjBCu4gZtecb9fi22DyW2nTQ5Vs1KCTIYD/Dms4s5vyN3pXLPSQ+CvjYjJjXzSzekQwAlZCkBElumsB5XdhLYBrecwomy+X747/ZQB4TUhRFCKUk3E5KtzHcNFTrxZsfNh3uo4mdYV67zb3G4nzRCEN0ZjuJgwPkExbMq35VftVurevDOJ13fDnYoDWOIHRtcDGbuprrdC/p9sl+3/aRfSoFolQYy</vt:lpwstr>
  </property>
  <property fmtid="{D5CDD505-2E9C-101B-9397-08002B2CF9AE}" pid="24" name="x1ye=28">
    <vt:lpwstr>OOBAGCchW8bVEyxniqIvKrVEfkbCzCGSeB3aBeAOyg44zS8eqyO37FbMolzL80rN52Ajs9B8DRatqyStEVFIgeUMOqs6qwNf5vP6rnDVld+XFPZYlhrPWxS+DeGmF/dcse50TdcS78nHYdBM4lFX0gOZ6DftfiAgpaDCjiNfSdN8A0snAvtEjOW2We6wEt3ZgEj0ATwf5nl6bvY2yz8VAADDabjKPM9m0bmBc22ciY0kPvCMCHy8cgXaEsGsSSq</vt:lpwstr>
  </property>
  <property fmtid="{D5CDD505-2E9C-101B-9397-08002B2CF9AE}" pid="25" name="x1ye=29">
    <vt:lpwstr>wpd3lu2Av4yM2vqsylolX1RdjvCizJuJcpgwKwKPrqlOTeUlNYZrPf7J+gNp2rHRTPdxnompsPo3nHnLcRDAsxu7+fc+yHJJSxKrYoUFALMkYhdRCDmlEcKK0K+JyagRBOyx+NQp1+DXFuBDHndKauWUUoIFqu7P0pMLuUomSJ/D5uY/vvltK0u+IY/r8XXwjBQ9q9ak3Xt/B58gqKolfB3b8CH3vcHN8wOGQy3CvKcSEYBJz7SBUcm4oSOAg3M</vt:lpwstr>
  </property>
  <property fmtid="{D5CDD505-2E9C-101B-9397-08002B2CF9AE}" pid="26" name="x1ye=3">
    <vt:lpwstr>ENsmvb4kIVs2E57356IE0AAtzVgd8xWuIRfc47YbjMDDXoVMGNC+MBJb2cf+BwKe8I9COFyx0io17E0R93OmpiHaUX2Ig4PiV74uEPBe8RliaT8pOw4LMWOTOT3qcUs6JDCovRDso+qmQ7EVli5Ah86roQVXpnO0BATJIPdL62CHvuvPd9b1loU/l4U7zYGn9iBt0zmb4JyF9dZ51qWBYW2b5ObIbjy7r3RXP4gZ4way3w7ENQFvszbNtU6g0uS</vt:lpwstr>
  </property>
  <property fmtid="{D5CDD505-2E9C-101B-9397-08002B2CF9AE}" pid="27" name="x1ye=30">
    <vt:lpwstr>yyXsi9nZpR9hlrTihnNM97bYZmo8Vj/tfe7zdIQrM2I4k06rKDBfl129vRpY3GB6OvSXI4PzYBpz8rtMFM/mFbXT65vzacihTSN8oLNna1wtpkVVBCy7lVy/2GmyxbTE7yxVK0N+wqIPUCbLZ+e/8lz1FGOPyxFDlBow81C+YPSRXuekFLJH5YrK/X6ChYIWfHLhJFRnzg1KWRycqfPPo66E9chROaJHfx+Ilt2tvMVpcyxbHrfqP/ZZOqCEzNP</vt:lpwstr>
  </property>
  <property fmtid="{D5CDD505-2E9C-101B-9397-08002B2CF9AE}" pid="28" name="x1ye=31">
    <vt:lpwstr>KI+ko9fVuacjVg1IP6gni30FOJzHMJZKLO66ch2q/jRfXBbD3N1cWz2OhfoQpgL/vpeUjdcYBH2h8K/UInLzxhEikJi2CBOhCSUP/woO+qIpEM8kR1uJYdQTRmf7W0trrds8z3JDHAZZSeO0zRl4PCroaW0WXcyF32US7B0fbpjHTKqcuUPqXfns0AXwbXcmhKCeEm802W26BCoMqy3sFnxApTPUfAfMDvNvU+i95tRTFcZdj40ckF0N/Vq1Gfr</vt:lpwstr>
  </property>
  <property fmtid="{D5CDD505-2E9C-101B-9397-08002B2CF9AE}" pid="29" name="x1ye=32">
    <vt:lpwstr>niBLvez83SmNCz/swWao+FB6D7WoFoYtqJwlukxOyrVGT+yZU1pTzwKMiNiwpPqKIWj1HCSkb5C7r4e4NjWjOWeuPk6EwOav0yfo6UKQvfRkHZD3oAHgon6Atv4Iyt6vy/lbGgp/Dcx7y0xjA76grsVd0QK2MSEOnXChmRX2xtjUA/fRis+xJgasOhXGdDSjiGopGAgjLEjEPsSAfX/tnCnywRBQFrxEKQUREnkPzCV9mdLuerbFY9GWB8EyuzA</vt:lpwstr>
  </property>
  <property fmtid="{D5CDD505-2E9C-101B-9397-08002B2CF9AE}" pid="30" name="x1ye=33">
    <vt:lpwstr>dIzpBMESY7+QXe3XPQauJY24fTw+fU0UvkNHqfrV6Xql+NIJkvJuD0+7ShwmJd8B7/Y+w7BgeR66peCmyCf2E8rj2Ii2B1AjWj9Tx1V/Le4AbOh+mSiJOIstDaUTfuai03CAQFx/xktHLu9NU/609g/tL2E1hQTQRxTDa2L9dCenLj7jH3NAvLOU84WPruo/EMroshw2DLCxmhiaHQeuh4ErOx/OJOuYIYufOXOm751L02b63boQ6fmXz09o4Eu</vt:lpwstr>
  </property>
  <property fmtid="{D5CDD505-2E9C-101B-9397-08002B2CF9AE}" pid="31" name="x1ye=34">
    <vt:lpwstr>EhfVE8KmnOj5udagtL4Vf9NR4oq01KjsWARzjPNpl1iLBjPqgXVQyOySLELYvgMJeZdyMzeGcQxaAdXRFB2B6uaQywzHpdRSBUCyNsa/21BQpy7ecKldEferWOGmN4Za/EmYoZW/TZmMkXEdBB3koF7N8CAM+uWrNNdxVNeapF0qo6t+Az+IMK2Rh/JZd1AAYkpjtQaNNCKz8vxjSgu8xUK9fhvVZKphWZ3/WRaUvGL+e/L+w+dl7kuQN7H2bO1</vt:lpwstr>
  </property>
  <property fmtid="{D5CDD505-2E9C-101B-9397-08002B2CF9AE}" pid="32" name="x1ye=35">
    <vt:lpwstr>4IDkokD1CgYSKL8kBd1vzYjtRpaEWjXzwXDzCXEk7D+fo2AJ8u4/ez3VTpqO8pwSy2qg9bmyrMnVR+FomK/VUBo47XWsVuASzeh5rvCfKU0mSvkUPhUT0T5RDwQymEKFHCZV813ehnbH0BXWKk1h/Ij/cZ3BDE/sCnviFdXAb5qeK/0F+tCIvRBApp98epFYvRbBRyhmTJ5VuRE5KOubkMAJD84XLCcKm5QsLbL33o1kfMNuBDUTU0nfI8b/LTD</vt:lpwstr>
  </property>
  <property fmtid="{D5CDD505-2E9C-101B-9397-08002B2CF9AE}" pid="33" name="x1ye=36">
    <vt:lpwstr>aGsRMhTBcY5Rrk+ttPSMD3WVztIkClcONNheIvCvAJ+H7vDCkKjvdyyWfVfEUhmBNsFa6JFvqLicWKDVTvuVHxcfeT0+aKe3jKPd1W6QdQLNJnLFxjSBgUl3/afi4Vg4b99pf3xHkOmWciZ5x0NTfatv3gfOM9k/h9iqbyHWNcQ02qxGI/chnia9eKcuui8e9c3pIIZVdUeYZVVbb4diNQXsEfdDO6X7zhnQuWjlh0rn4SncexfqsxD3/g4RyMc</vt:lpwstr>
  </property>
  <property fmtid="{D5CDD505-2E9C-101B-9397-08002B2CF9AE}" pid="34" name="x1ye=37">
    <vt:lpwstr>Le6ZiOcofm4ipsa2jdkPiVvKiURDEHbasPurha0mhZkUnfEEqEeODzbT9MpdTd9Hwz4AmaMVI2PuZn6mYmKX75VHWj0aO46aXNDI7mLw1RRhVSzU8n+1Nl6H/2ebTV9Z3Rn+dxMzGKNBPsZ/NQ2whWvZyZ4PVOUbux5D4u6940dJXz4Tbnvr8UKse2rvEd2fB1KOY8sC46GqiCpTrqFL5GkOHsCk0dQcDEdAT8w744PbAl7+D62h21ZD8s2AANo</vt:lpwstr>
  </property>
  <property fmtid="{D5CDD505-2E9C-101B-9397-08002B2CF9AE}" pid="35" name="x1ye=38">
    <vt:lpwstr>PdW3EIIUDanJEgaQ/2iSVgIKTkPt1g8eRVvPP4SS3CgTBlfCCBmY8Zkud0doDK/izbDcPyVnpGE0ZDdZ5FqF3agaZAV74zqbfVqAtc9VPt/K2OLND9qkA3NOnuX/bdlfvNIdpDE9JBFZ+Qf6j7jG95E1OhyOJi1YR9kliyy8bWyzq/mUL78CcaNicUJK++F0JlBO6BVMkEiUFANGK2WMCXqt2BGkKyybfv0bcyfahVR5zZJ7NwjmB6AjDVQo20c</vt:lpwstr>
  </property>
  <property fmtid="{D5CDD505-2E9C-101B-9397-08002B2CF9AE}" pid="36" name="x1ye=39">
    <vt:lpwstr>/lEV0g7zPokUbk+c0WlG4i/hHJXzXoE+NuWNg3RrtJ41xhCx3k2SMbGAkKtKtPO6dOFN9h8aln+aX+DDrLB9Gnw2/E2d0fQAuJyGHmx40wiIwbwpBphS0BFe02lU4IpZ0CZYKMb0rSba7dKD6xIRemX357MYvRvuNuiiM3dj3ad3wzkLJ8S+sMj7p7sZ1XcFdGaXOpPrQvkQVUTdB2tbQRgwpR+XgKYdtKQm/KzvPf6aTC5+JjAVdCa1ZjGRqtk</vt:lpwstr>
  </property>
  <property fmtid="{D5CDD505-2E9C-101B-9397-08002B2CF9AE}" pid="37" name="x1ye=4">
    <vt:lpwstr>x4oKTqqDbqWAY/5KhxQG+IivaFrAyjX6iIM8KI92Bs+edc5L85QTmdJ5ZDXmKOub2KNv8ss43QdeUe0DEusWwYRdKV4x4AlPI2GzWFaF9wYp0J8+oJW8bZyD18WVtHbs+/E+i6XsePE7NEoumt4cAgyVa7dWWxQ+Hsmd2TFsdq8nbYdPxbh6izsYlgATuXnR8S9hDMa3QehKAt7e+7yMnD++Dn+/LNj0XKsB6QljXixliZCazTdccKLxzkz3hDh</vt:lpwstr>
  </property>
  <property fmtid="{D5CDD505-2E9C-101B-9397-08002B2CF9AE}" pid="38" name="x1ye=40">
    <vt:lpwstr>9ePDq++xy7Q9x/SureY834jvq1IoWkoWBkatIHvjS0Qs4Xd75DWzFPE+4e9FP+YnO4Dj17v4XduBEiWE+xOlKOglVptMaSRel5+4crEKB0/e9Uk16UaLLjw8HNsuxrV0a2pATXYVEVrtz+QWgT5Kx7fuq0J2rkuMauxcwnE4gpfDLN8vfrH0OZatkKSYa/zxR7JxRskmGJa+uIRntT8nOLo3AQ8RV6IqsXO5K2+Wmd9E2MFE5umbAlUvjIxgbVR</vt:lpwstr>
  </property>
  <property fmtid="{D5CDD505-2E9C-101B-9397-08002B2CF9AE}" pid="39" name="x1ye=41">
    <vt:lpwstr>5f4UgLOjET4/I2BKS/uWOVBIIQcgxIbPs5sZbkN44BH8kg7sLkDIKAZV02jY7gMrI5Wd9X/Tn/5fw1ttEyhKP8GEP5Ta5zzyO6CXxu3QGXH5WWZowTcLlM2Oiv08cpsPogMofnUoj1+lmINJYbGwm6ESknqCkqm+ybG2QRi8/EZUrj7QFxwWA0jlIYE/xQyTwc3G0Cmvw7vK7ZeDpsWgz3X5VObl3t5SEFPL5agsAJYH4XHjhEOt6cNVOyNIm8Z</vt:lpwstr>
  </property>
  <property fmtid="{D5CDD505-2E9C-101B-9397-08002B2CF9AE}" pid="40" name="x1ye=42">
    <vt:lpwstr>KMCS483EXrpgdDnb5JWKb+nVk3JC86oFFFQZOrTY+1V+rIQDVhYL0URoRI/JXO0+EX1yivjwUhHkf83D5BRc9LTZbNEDGkF9U5lG33R1GG/XNFTMPYpDv8BDdg42MyoZTaGYWOPn9/9Shm5U2EyA47gH56ZDTZb+IWsUUR9XV7EjSvJr1meYjLjlp88MoSAwyaNmMjSMbkge5VB+ymW2OzJ9ArUtdTpIvjVPv4OmmD4g4xhn6QhVVp8xnWz97Jf</vt:lpwstr>
  </property>
  <property fmtid="{D5CDD505-2E9C-101B-9397-08002B2CF9AE}" pid="41" name="x1ye=43">
    <vt:lpwstr>TyY5B9Eg92o6xcThwlG45eW7L76vKl5u8PYC7R5ZnwJroRgdb77lQv7Ro+VbGew3xNbgCkza2edKe/h+rdGXBVVruipI8ugplIY3q9KsLQexg1gmWSEY1nWLV+pHEth2sWpxSv/0+OK6CpTA7XQixF1Q591hfzYtOokzdtLSFPEFH2eDsz7UxJj4nsrE/CYhAdai/ip6VkI6AaU3c7p84/+fbSnZLFs8IiIP/BsKDRX1DnA68pLaCe/0DR8nX7d</vt:lpwstr>
  </property>
  <property fmtid="{D5CDD505-2E9C-101B-9397-08002B2CF9AE}" pid="42" name="x1ye=44">
    <vt:lpwstr>q3NfjTQ/MxV8JGtulIAJR3h1EWqkmsoDiT35bJ8fxohsCWP9TpMzviUBhfdoy2qw1Rx2HAvpwrZoQiRnZbqN9als/8oEzWgAB6u7RFL5W2LlfaygCHd44V7Q4AtxwHeNW5KHeII2wNJlKegR1F0JZlqMAmYhOEfTnOFN+iTfkrf3iy9Z5Rq3RW+o6R05Oj5ZIY2co9/2c32EoMT9/DqzPXfjqtu7ImH7WbyuB1PFr6hfW4fhcymtBe4KEA98R5w</vt:lpwstr>
  </property>
  <property fmtid="{D5CDD505-2E9C-101B-9397-08002B2CF9AE}" pid="43" name="x1ye=45">
    <vt:lpwstr>6p6BCRVwFkpN/H/DKGxoEv+wBVBBAkIAiXrnKcghowJehC9oeOHfbm4VJHnR8hJX1od7C94LgZHYfhxDMqCR6Z5gP6wcgRs51lPTYqLkKc2hijqIWdPMud2u0M4QRWOaQp6GctYas7eFbdoel6k47buCqlaga4BMC9hi4cJ6VEbH+HmyjeDXezhtL+tNhMVggruFHjOff9rIn+M03RKrVVsjFovfa4xTIXxVgyYcGpRj/HnYARsyD90eBugQd06</vt:lpwstr>
  </property>
  <property fmtid="{D5CDD505-2E9C-101B-9397-08002B2CF9AE}" pid="44" name="x1ye=46">
    <vt:lpwstr>U/hGU66eWl0dXOAliuFIo/HmbT71083QSqCzSskrNdxnFdsjw9M04huu2UrLNDj/XC2GtRFpXodJ0cz6SL8tyjmeVMjtlFqieQTfOYnh5svYr30J6wD4uVNvWRNP66f3xgZ90laoOAiqpBaFiwJ4kFytzNBhKinPR34+CvGwDolyl35UteCFsFb1lvgEZco8KxieyQX0zDvDNJup6eQELUFPQ25KLh1qKe1OdLCp4YCnSgwDVpLfSKULDopxNk4</vt:lpwstr>
  </property>
  <property fmtid="{D5CDD505-2E9C-101B-9397-08002B2CF9AE}" pid="45" name="x1ye=47">
    <vt:lpwstr>sxIjr93RejXS62lwJMZD8xoBXoIRGsM7EoYS8lh+2O5H5jVkRmmX4lJXoo+lFLhaN5SP+hbDy4yGhihrU4BQa/Hlyq0X0VFsQxjIaXPLewLgrIwQBXkD4UpiTIrv2Bf4lBz8QS2sDSDOMAN6ga7iA59ZBb3BvaPFK9DXIIFPjGqjL8EZM0JrKQ2dkSXc34uv5bOxayXmyOATB6pz8eU/ab9nLUC7Y5D8GnVi2oYX1x6mu1TS22q08wzUJ0VWtp9</vt:lpwstr>
  </property>
  <property fmtid="{D5CDD505-2E9C-101B-9397-08002B2CF9AE}" pid="46" name="x1ye=48">
    <vt:lpwstr>mycqkazpVWF42G1huIuWWR9Eh5YbllO/T9ITTdukO0h32dKO67xcdo6TQvBAMoOfWxIo8aysD4ADJ3jCwXgQ4CSb+JPwVbMq6HTK2SzXiBFIYcYyXag3RzfXDsnmvLy/BzYWwof6Uq/7U55YUIfKp1Nd/AQwI7I2xHd8bh/tkbzvdkW/pzbJXcc0d2c7fnbycouhZ920U7WNkE3UxTdeUUNTuo2VSbHlzvAAIvex9NlZ5LreA/DgAahVzYS4mFw</vt:lpwstr>
  </property>
  <property fmtid="{D5CDD505-2E9C-101B-9397-08002B2CF9AE}" pid="47" name="x1ye=49">
    <vt:lpwstr>iLYSJNfNPE+Bcu25U2zzarzxCyVQQLztIwRugMbFrtgw2OCf9rCSuNMcGExmusLfJejRI9esz8UmFWPIlDSXxFdz0RyqPOm1dZ6Up/6Yce7DwZKkzKq6zOQxPqR35VyOgghoY+Itmctcp/EUMDuSu+XssCfyaK3Hw853eurvW4Ksobb81zifPcgOG8W70ZEWMpjRaTuybwquQoyvdZIoMuae5fgASYEwKWTq6+Gptc1dI2e4L+OVUY0vLj3xdy0</vt:lpwstr>
  </property>
  <property fmtid="{D5CDD505-2E9C-101B-9397-08002B2CF9AE}" pid="48" name="x1ye=5">
    <vt:lpwstr>2jBs4VI/emxEf7/p3LcGa3gBqotIGO13JzqNxWqJzgt8QR/3FjkvPIdjtdrmT5vmXd0StYmQwoIMz1vahku8nJ2gN417CuNpiptiPg8j5XvIZeMq4JqTOk74c00fRu6ZQpIYZRwy91QIPOvbZ/Jba/UVA6pEiVp21semy5CRASdvH8xNcn2PzLcETLWVUY7noq4Ne4lBir75E46mpFARfq7sxJ3nBvsq4L9sA+XsaUS6llTza49iALeOOEaH5KV</vt:lpwstr>
  </property>
  <property fmtid="{D5CDD505-2E9C-101B-9397-08002B2CF9AE}" pid="49" name="x1ye=50">
    <vt:lpwstr>tT0y030RS9H5OCV8Q+DjFDMRY5aBBgmD7mBiWn2ga0YZJFC+MrJAEq+CaTEiGs2RtdMTOSCfcWQjr0wS1sfkioAQlKu+ZjHrG7HtIde/NEonlC/MUyMksAXCONkRWFmB1WmFyRXSaU0zZZSlBhmoakvNHB6L/SY/yQJtjA1XoXqD8WkM67u/Of1fhidG8JaecAjyht0BkOB3VP6ugSYydEUR1IDa8ql9r+KICUoVTYTaHIP/HWBMPnmgt9igPCQ</vt:lpwstr>
  </property>
  <property fmtid="{D5CDD505-2E9C-101B-9397-08002B2CF9AE}" pid="50" name="x1ye=51">
    <vt:lpwstr>5f3wGaTLlcPZCvGWQ/DmOy9Wzy5WpiUr0VQ4jzLPKrzWpxTL5mBIaUDKF2eH6SFAcMIm+YuEmHQiqZhhVh+WK08ip77tw7WU2lmVY7gj1oGnKWoSrlejs2cHZ8ePJ20teH4nnVlEmcTlGZxAy7clU9ey0pOdq1/h3xqTmANNhHYju+2vB+/6frUPQGN2P7rQI6iXcGVqh8apwwMGcEzK6WtwsrALfguDBT326+0FH4+m5JeUwU3p1LZO1c6Bw9Q</vt:lpwstr>
  </property>
  <property fmtid="{D5CDD505-2E9C-101B-9397-08002B2CF9AE}" pid="51" name="x1ye=52">
    <vt:lpwstr>qiK8V0DA7uwYBfpB2uzJIQCo/aOFyUPoGIXJ5sj0jUTSOHj4MduWROFctWO7hIH6rp84K/t2NZFIkB3j435GikdFs5OhNpu96cwBYK3W57YeTpal1FbR4rxohirMhBuTIsTY22Q7x0wsw8mUyXZPZmsu3fFq9LfxCfx+ZYUHwPcy747aVxd+OQ0NnL4QO3KqFNM2DZfVROTYy04AOz9eKC1HzkfzgjAy8xWq1G0CGjJm2R9PD7kNxmTHkIaw2j9</vt:lpwstr>
  </property>
  <property fmtid="{D5CDD505-2E9C-101B-9397-08002B2CF9AE}" pid="52" name="x1ye=53">
    <vt:lpwstr>NazmcJgVrqhqZds+rCXt4wqjfiX8IcvekRnFqyoJII4WnJAUphuf6pUm39IAtv6Ej35rU+Hap2y8ObXGC52xPKUgAAUb7oCSNe4jzXGeRwCVX0BI2c2NxTbUgo2bsfIg7LX/Az94XkYxvUs0GtRPyfniFP5KEOrYvz7IufzGEkphNYsNv1+Sf7KVZxTBTsbKnJSmnc/PvJq4JQgNJgUcI9uNHl/wcVU1R/rJ3XUB/qki0nu9OCnFQpu31PRu5FI</vt:lpwstr>
  </property>
  <property fmtid="{D5CDD505-2E9C-101B-9397-08002B2CF9AE}" pid="53" name="x1ye=54">
    <vt:lpwstr>umX75cSNxZlUTVVN3NO4pBeDxkUNTw2R7qOU5EoWaTGiEPGf399MYYq7Hx/CGdHs++UWKcqxkBux5TIUnpgUfA5Qp9VPjqquMt6MpdSLGPTsLzi3aLKU2QJqX/fCRU0ioZ1qj4+Zocl9YKFiVaWGg/QtczWW9bqza1i6NWUXQmmyHZEYDWfQbQNpK+0kLao2FS7ajdhaLzFXV9vHLwW/mr7njTUewJsOaWAagTzItiWfaE2jp/UEJqiVUEV0ZSd</vt:lpwstr>
  </property>
  <property fmtid="{D5CDD505-2E9C-101B-9397-08002B2CF9AE}" pid="54" name="x1ye=55">
    <vt:lpwstr>OXPvrR7U9T37pBw+0nm9SF2kJs8Ym2Y+exK+8t1mWSATVR1AfnCorK8aZ5b+obhF60w//79B5YwK7J4NgAA</vt:lpwstr>
  </property>
  <property fmtid="{D5CDD505-2E9C-101B-9397-08002B2CF9AE}" pid="55" name="x1ye=6">
    <vt:lpwstr>TUID+w+E07Ks5WaTdWs17A4iNnIfeJQce+XUZWCRbQxyEbxSSUlnfIRwWpclLDxMbRKkNOKKYDvnnjIGlqCeion0MI7M+eX/4X3/AjESDHpEZynI+cMK8l1eY6vPvVNQDLe4lPxK0qr7BNmXvKdZQLS6mxoEhTQ0jXPXvs2i3Le79EHeeRsg8trCQPIbVsWlln+pVGSy9uvDz6Aml+g7c5XizECP3aMIWeORZQgRZLN6/fjC0VLjf03x1BLmKdn</vt:lpwstr>
  </property>
  <property fmtid="{D5CDD505-2E9C-101B-9397-08002B2CF9AE}" pid="56" name="x1ye=7">
    <vt:lpwstr>OhFwHGWHUZ+ic6KKppPQgWCDQvDKeYEe0hE2IhwfltxwvVTdb9sPSkgvP3+zuynqDdCWZQ5NSiML5Tc1++oswUiIKL5wxM1Q0CIsV9Qm55JWbOu8miOvhDWdTNMxY42Z4M2wQDUgxyTU3ca/gi6zK09Iyro7/7KJdIxpX6JoobNmkW67TzbsSGWZEtN/7Mtp9/pVzdmCCgEPaX4jF9f9DFHHT07UL5+N3HxY6YAUZ8qDdqmoDYb+FfFY9FjiKiw</vt:lpwstr>
  </property>
  <property fmtid="{D5CDD505-2E9C-101B-9397-08002B2CF9AE}" pid="57" name="x1ye=8">
    <vt:lpwstr>aaX/JbcJHkqhfcVzP910PP14G1onYe3LZqj9OqADygL2GNmQWMV0F65POt+/av91Z2peMO3ezyi7p42NyIe9nN9qRA78yJILTyKdJQnIx7gIOAV7Cem1hGHMdQtvwCWKTeLowDfxm70RWObA/aZMBdyEGsaV/UOElHMlOTcgmfNurIdLM6Weeubd02uuT6zOpUaiGxV9fG82afDQa+5tT80uzbnjgjjq5mGtvweumdJmdMk7DJe/Gr4WyaNlqU9</vt:lpwstr>
  </property>
  <property fmtid="{D5CDD505-2E9C-101B-9397-08002B2CF9AE}" pid="58" name="x1ye=9">
    <vt:lpwstr>0xAdBlhJjajUcKPfrdzSeFLdJlEIFz7N0QJIBatuUOCE9CLINivT2aKHxDCv8DHGF2XHd4ROlSM4XzMQGdfFBOdf3sIOIBOQl0YE0SkvR0kJ6jKWw9GeF2FeY6wtP+JQ1wT3fqtcm+/zEHE8KzICTDojdIhWFgG5kRorupTfK0Dx2KFzRML3Twn1NIktI/TNPZwL/ikhx0qin8mSHzkAa2vCHRHGBxhvcDvNMuC9azYLPapEjf4hNEO2vb+CZcH</vt:lpwstr>
  </property>
</Properties>
</file>